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751" w:rsidRPr="00975DEA" w:rsidRDefault="008C7A5F">
      <w:pPr>
        <w:tabs>
          <w:tab w:val="left" w:pos="8200"/>
        </w:tabs>
        <w:spacing w:before="41" w:line="280" w:lineRule="exact"/>
        <w:ind w:left="100"/>
        <w:rPr>
          <w:rFonts w:ascii="Arial" w:eastAsia="Calibri" w:hAnsi="Arial" w:cs="Arial"/>
          <w:b/>
          <w:sz w:val="22"/>
          <w:szCs w:val="22"/>
        </w:rPr>
      </w:pPr>
      <w:r w:rsidRPr="00975DEA">
        <w:rPr>
          <w:rFonts w:ascii="Arial" w:eastAsia="Calibri" w:hAnsi="Arial" w:cs="Arial"/>
          <w:b/>
          <w:sz w:val="22"/>
          <w:szCs w:val="22"/>
        </w:rPr>
        <w:t xml:space="preserve">Team Number:   </w:t>
      </w:r>
      <w:r w:rsidRPr="00975DEA">
        <w:rPr>
          <w:rFonts w:ascii="Arial" w:eastAsia="Calibri" w:hAnsi="Arial" w:cs="Arial"/>
          <w:b/>
          <w:w w:val="187"/>
          <w:sz w:val="22"/>
          <w:szCs w:val="22"/>
          <w:u w:val="single" w:color="000000"/>
        </w:rPr>
        <w:t xml:space="preserve"> </w:t>
      </w:r>
      <w:r w:rsidRPr="00975DEA">
        <w:rPr>
          <w:rFonts w:ascii="Arial" w:eastAsia="Calibri" w:hAnsi="Arial" w:cs="Arial"/>
          <w:b/>
          <w:sz w:val="22"/>
          <w:szCs w:val="22"/>
          <w:u w:val="single" w:color="000000"/>
        </w:rPr>
        <w:tab/>
      </w:r>
    </w:p>
    <w:p w:rsidR="009E0751" w:rsidRPr="00975DEA" w:rsidRDefault="009E0751">
      <w:pPr>
        <w:spacing w:before="10" w:line="260" w:lineRule="exact"/>
        <w:rPr>
          <w:rFonts w:ascii="Arial" w:hAnsi="Arial" w:cs="Arial"/>
          <w:b/>
          <w:sz w:val="22"/>
          <w:szCs w:val="22"/>
        </w:rPr>
      </w:pPr>
    </w:p>
    <w:p w:rsidR="009E0751" w:rsidRPr="00975DEA" w:rsidRDefault="008C7A5F">
      <w:pPr>
        <w:tabs>
          <w:tab w:val="left" w:pos="8200"/>
        </w:tabs>
        <w:spacing w:before="11" w:line="280" w:lineRule="exact"/>
        <w:ind w:left="100"/>
        <w:rPr>
          <w:rFonts w:ascii="Arial" w:eastAsia="Calibri" w:hAnsi="Arial" w:cs="Arial"/>
          <w:b/>
          <w:sz w:val="22"/>
          <w:szCs w:val="22"/>
        </w:rPr>
      </w:pPr>
      <w:r w:rsidRPr="00975DEA">
        <w:rPr>
          <w:rFonts w:ascii="Arial" w:eastAsia="Calibri" w:hAnsi="Arial" w:cs="Arial"/>
          <w:b/>
          <w:sz w:val="22"/>
          <w:szCs w:val="22"/>
        </w:rPr>
        <w:t>Teammate #1 Name</w:t>
      </w:r>
      <w:r w:rsidRPr="00975DEA">
        <w:rPr>
          <w:rFonts w:ascii="Arial" w:eastAsia="Calibri" w:hAnsi="Arial" w:cs="Arial"/>
          <w:b/>
          <w:sz w:val="22"/>
          <w:szCs w:val="22"/>
        </w:rPr>
        <w:t xml:space="preserve">: </w:t>
      </w:r>
      <w:r w:rsidRPr="00975DEA">
        <w:rPr>
          <w:rFonts w:ascii="Arial" w:eastAsia="Calibri" w:hAnsi="Arial" w:cs="Arial"/>
          <w:b/>
          <w:sz w:val="22"/>
          <w:szCs w:val="22"/>
          <w:u w:val="single" w:color="000000"/>
        </w:rPr>
        <w:t xml:space="preserve"> </w:t>
      </w:r>
      <w:r w:rsidRPr="00975DEA">
        <w:rPr>
          <w:rFonts w:ascii="Arial" w:eastAsia="Calibri" w:hAnsi="Arial" w:cs="Arial"/>
          <w:b/>
          <w:sz w:val="22"/>
          <w:szCs w:val="22"/>
          <w:u w:val="single" w:color="000000"/>
        </w:rPr>
        <w:tab/>
      </w:r>
    </w:p>
    <w:p w:rsidR="009E0751" w:rsidRPr="00975DEA" w:rsidRDefault="009E0751">
      <w:pPr>
        <w:spacing w:before="10" w:line="260" w:lineRule="exact"/>
        <w:rPr>
          <w:rFonts w:ascii="Arial" w:hAnsi="Arial" w:cs="Arial"/>
          <w:b/>
          <w:sz w:val="22"/>
          <w:szCs w:val="22"/>
        </w:rPr>
      </w:pPr>
    </w:p>
    <w:p w:rsidR="009E0751" w:rsidRPr="00975DEA" w:rsidRDefault="008C7A5F">
      <w:pPr>
        <w:tabs>
          <w:tab w:val="left" w:pos="8200"/>
        </w:tabs>
        <w:spacing w:before="11" w:line="280" w:lineRule="exact"/>
        <w:ind w:left="100"/>
        <w:rPr>
          <w:rFonts w:ascii="Arial" w:eastAsia="Calibri" w:hAnsi="Arial" w:cs="Arial"/>
          <w:b/>
          <w:sz w:val="22"/>
          <w:szCs w:val="22"/>
        </w:rPr>
      </w:pPr>
      <w:r w:rsidRPr="00975DEA">
        <w:rPr>
          <w:rFonts w:ascii="Arial" w:eastAsia="Calibri" w:hAnsi="Arial" w:cs="Arial"/>
          <w:b/>
          <w:sz w:val="22"/>
          <w:szCs w:val="22"/>
        </w:rPr>
        <w:t>Teammate #2 Name</w:t>
      </w:r>
      <w:r w:rsidRPr="00975DEA">
        <w:rPr>
          <w:rFonts w:ascii="Arial" w:eastAsia="Calibri" w:hAnsi="Arial" w:cs="Arial"/>
          <w:b/>
          <w:sz w:val="22"/>
          <w:szCs w:val="22"/>
        </w:rPr>
        <w:t xml:space="preserve">: </w:t>
      </w:r>
      <w:r w:rsidRPr="00975DEA">
        <w:rPr>
          <w:rFonts w:ascii="Arial" w:eastAsia="Calibri" w:hAnsi="Arial" w:cs="Arial"/>
          <w:b/>
          <w:sz w:val="22"/>
          <w:szCs w:val="22"/>
          <w:u w:val="single" w:color="000000"/>
        </w:rPr>
        <w:t xml:space="preserve"> </w:t>
      </w:r>
      <w:r w:rsidRPr="00975DEA">
        <w:rPr>
          <w:rFonts w:ascii="Arial" w:eastAsia="Calibri" w:hAnsi="Arial" w:cs="Arial"/>
          <w:b/>
          <w:sz w:val="22"/>
          <w:szCs w:val="22"/>
          <w:u w:val="single" w:color="000000"/>
        </w:rPr>
        <w:tab/>
      </w:r>
    </w:p>
    <w:p w:rsidR="009E0751" w:rsidRPr="00975DEA" w:rsidRDefault="009E0751">
      <w:pPr>
        <w:spacing w:line="200" w:lineRule="exact"/>
        <w:rPr>
          <w:rFonts w:ascii="Arial" w:hAnsi="Arial" w:cs="Arial"/>
          <w:b/>
          <w:sz w:val="22"/>
          <w:szCs w:val="22"/>
        </w:rPr>
      </w:pPr>
    </w:p>
    <w:p w:rsidR="009E0751" w:rsidRPr="00975DEA" w:rsidRDefault="009E0751">
      <w:pPr>
        <w:spacing w:before="15" w:line="260" w:lineRule="exact"/>
        <w:rPr>
          <w:rFonts w:ascii="Arial" w:hAnsi="Arial" w:cs="Arial"/>
          <w:sz w:val="22"/>
          <w:szCs w:val="22"/>
        </w:rPr>
      </w:pPr>
    </w:p>
    <w:p w:rsidR="009E0751" w:rsidRPr="00975DEA" w:rsidRDefault="008C7A5F" w:rsidP="00975DEA">
      <w:pPr>
        <w:spacing w:before="3"/>
        <w:jc w:val="center"/>
        <w:rPr>
          <w:rFonts w:ascii="Arial" w:eastAsia="Calibri" w:hAnsi="Arial" w:cs="Arial"/>
          <w:sz w:val="22"/>
          <w:szCs w:val="22"/>
        </w:rPr>
      </w:pPr>
      <w:r w:rsidRPr="00975DEA">
        <w:rPr>
          <w:rFonts w:ascii="Arial" w:eastAsia="Calibri" w:hAnsi="Arial" w:cs="Arial"/>
          <w:b/>
          <w:sz w:val="22"/>
          <w:szCs w:val="22"/>
        </w:rPr>
        <w:t xml:space="preserve">MINI ROBOTIC ARM </w:t>
      </w:r>
      <w:r w:rsidRPr="00975DEA">
        <w:rPr>
          <w:rFonts w:ascii="Arial" w:hAnsi="Arial" w:cs="Arial"/>
          <w:b/>
          <w:bCs/>
          <w:color w:val="000000"/>
          <w:sz w:val="22"/>
          <w:szCs w:val="22"/>
        </w:rPr>
        <w:t>(Automation)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975DEA">
        <w:rPr>
          <w:rFonts w:ascii="Arial" w:eastAsia="Calibri" w:hAnsi="Arial" w:cs="Arial"/>
          <w:b/>
          <w:sz w:val="22"/>
          <w:szCs w:val="22"/>
        </w:rPr>
        <w:t>SCORE SHEET</w:t>
      </w:r>
      <w:r w:rsidR="004D63D4" w:rsidRPr="00975DEA">
        <w:rPr>
          <w:rFonts w:ascii="Arial" w:eastAsia="Calibri" w:hAnsi="Arial" w:cs="Arial"/>
          <w:b/>
          <w:sz w:val="22"/>
          <w:szCs w:val="22"/>
        </w:rPr>
        <w:t xml:space="preserve"> </w:t>
      </w:r>
    </w:p>
    <w:p w:rsidR="009E0751" w:rsidRPr="00975DEA" w:rsidRDefault="009E0751">
      <w:pPr>
        <w:spacing w:before="6" w:line="180" w:lineRule="exact"/>
        <w:rPr>
          <w:rFonts w:ascii="Arial" w:hAnsi="Arial" w:cs="Arial"/>
          <w:sz w:val="22"/>
          <w:szCs w:val="22"/>
        </w:rPr>
      </w:pPr>
    </w:p>
    <w:p w:rsidR="009E0751" w:rsidRPr="00975DEA" w:rsidRDefault="009E0751">
      <w:pPr>
        <w:spacing w:line="200" w:lineRule="exact"/>
        <w:rPr>
          <w:rFonts w:ascii="Arial" w:hAnsi="Arial" w:cs="Arial"/>
          <w:sz w:val="22"/>
          <w:szCs w:val="22"/>
        </w:rPr>
      </w:pPr>
    </w:p>
    <w:p w:rsidR="009E0751" w:rsidRPr="00975DEA" w:rsidRDefault="009E0751">
      <w:pPr>
        <w:spacing w:line="200" w:lineRule="exact"/>
        <w:rPr>
          <w:rFonts w:ascii="Arial" w:hAnsi="Arial" w:cs="Arial"/>
          <w:sz w:val="22"/>
          <w:szCs w:val="22"/>
        </w:rPr>
      </w:pPr>
    </w:p>
    <w:p w:rsidR="009E0751" w:rsidRPr="00975DEA" w:rsidRDefault="008C7A5F">
      <w:pPr>
        <w:ind w:left="2530"/>
        <w:rPr>
          <w:rFonts w:ascii="Arial" w:eastAsia="Calibri" w:hAnsi="Arial" w:cs="Arial"/>
          <w:sz w:val="22"/>
          <w:szCs w:val="22"/>
        </w:rPr>
      </w:pPr>
      <w:r w:rsidRPr="00975DEA">
        <w:rPr>
          <w:rFonts w:ascii="Arial" w:eastAsia="Calibri" w:hAnsi="Arial" w:cs="Arial"/>
          <w:b/>
          <w:sz w:val="22"/>
          <w:szCs w:val="22"/>
        </w:rPr>
        <w:t xml:space="preserve">Project Category                   </w:t>
      </w:r>
      <w:r w:rsidR="00975DEA">
        <w:rPr>
          <w:rFonts w:ascii="Arial" w:eastAsia="Calibri" w:hAnsi="Arial" w:cs="Arial"/>
          <w:b/>
          <w:sz w:val="22"/>
          <w:szCs w:val="22"/>
        </w:rPr>
        <w:t xml:space="preserve">                      </w:t>
      </w:r>
      <w:r w:rsidRPr="00975DEA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975DEA">
        <w:rPr>
          <w:rFonts w:ascii="Arial" w:eastAsia="Calibri" w:hAnsi="Arial" w:cs="Arial"/>
          <w:b/>
          <w:spacing w:val="32"/>
          <w:sz w:val="22"/>
          <w:szCs w:val="22"/>
        </w:rPr>
        <w:t xml:space="preserve"> </w:t>
      </w:r>
      <w:r w:rsidRPr="00975DEA">
        <w:rPr>
          <w:rFonts w:ascii="Arial" w:eastAsia="Calibri" w:hAnsi="Arial" w:cs="Arial"/>
          <w:b/>
          <w:sz w:val="22"/>
          <w:szCs w:val="22"/>
        </w:rPr>
        <w:t>Tutor/TA Signature</w:t>
      </w:r>
    </w:p>
    <w:p w:rsidR="009E0751" w:rsidRPr="00975DEA" w:rsidRDefault="009E0751">
      <w:pPr>
        <w:spacing w:before="2" w:line="140" w:lineRule="exact"/>
        <w:rPr>
          <w:rFonts w:ascii="Arial" w:hAnsi="Arial" w:cs="Arial"/>
          <w:sz w:val="22"/>
          <w:szCs w:val="22"/>
        </w:rPr>
      </w:pPr>
    </w:p>
    <w:p w:rsidR="009E0751" w:rsidRPr="00975DEA" w:rsidRDefault="008C7A5F" w:rsidP="00975DEA">
      <w:pPr>
        <w:pStyle w:val="ListParagraph"/>
        <w:numPr>
          <w:ilvl w:val="0"/>
          <w:numId w:val="5"/>
        </w:numPr>
        <w:tabs>
          <w:tab w:val="right" w:pos="956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975DEA">
        <w:pict>
          <v:group id="_x0000_s1034" style="position:absolute;left:0;text-align:left;margin-left:421.5pt;margin-top:13pt;width:95.6pt;height:0;z-index:-251660800;mso-position-horizontal-relative:page" coordorigin="8430,260" coordsize="1913,0">
            <v:shape id="_x0000_s1035" style="position:absolute;left:8430;top:260;width:1913;height:0" coordorigin="8430,260" coordsize="1913,0" path="m8430,260r1913,e" filled="f" strokeweight=".38444mm">
              <v:path arrowok="t"/>
            </v:shape>
            <w10:wrap anchorx="page"/>
          </v:group>
        </w:pict>
      </w:r>
      <w:r w:rsidRPr="00975DEA">
        <w:rPr>
          <w:rFonts w:ascii="Arial" w:eastAsia="Calibri" w:hAnsi="Arial" w:cs="Arial"/>
          <w:b/>
          <w:sz w:val="22"/>
          <w:szCs w:val="22"/>
        </w:rPr>
        <w:t xml:space="preserve">Challenge 1: </w:t>
      </w:r>
      <w:r w:rsidR="004D63D4" w:rsidRPr="00975DEA">
        <w:rPr>
          <w:rFonts w:ascii="Arial" w:hAnsi="Arial" w:cs="Arial"/>
          <w:b/>
          <w:bCs/>
          <w:color w:val="000000"/>
          <w:sz w:val="22"/>
          <w:szCs w:val="22"/>
        </w:rPr>
        <w:t>PCB DESIGN WITH EAGLE</w:t>
      </w:r>
      <w:r w:rsidR="00975DEA" w:rsidRPr="00975DEA"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:rsidR="00975DEA" w:rsidRPr="00975DEA" w:rsidRDefault="00975DEA" w:rsidP="00975DEA">
      <w:pPr>
        <w:pStyle w:val="ListParagraph"/>
        <w:tabs>
          <w:tab w:val="right" w:pos="9560"/>
        </w:tabs>
        <w:ind w:left="475"/>
        <w:rPr>
          <w:rFonts w:ascii="Arial" w:hAnsi="Arial" w:cs="Arial"/>
          <w:sz w:val="22"/>
          <w:szCs w:val="22"/>
        </w:rPr>
      </w:pPr>
    </w:p>
    <w:p w:rsidR="009E0751" w:rsidRPr="00975DEA" w:rsidRDefault="008C7A5F" w:rsidP="004D63D4">
      <w:pPr>
        <w:ind w:left="460"/>
        <w:rPr>
          <w:rFonts w:ascii="Arial" w:hAnsi="Arial" w:cs="Arial"/>
          <w:sz w:val="22"/>
          <w:szCs w:val="22"/>
        </w:rPr>
      </w:pPr>
      <w:r w:rsidRPr="00975DEA">
        <w:rPr>
          <w:rFonts w:ascii="Arial" w:eastAsia="Calibri" w:hAnsi="Arial" w:cs="Arial"/>
          <w:sz w:val="22"/>
          <w:szCs w:val="22"/>
        </w:rPr>
        <w:t xml:space="preserve">-    </w:t>
      </w:r>
      <w:r w:rsidR="004D4E25" w:rsidRPr="00975DEA">
        <w:rPr>
          <w:rFonts w:ascii="Arial" w:hAnsi="Arial" w:cs="Arial"/>
          <w:sz w:val="22"/>
          <w:szCs w:val="22"/>
        </w:rPr>
        <w:t>What is pull-down resistor? and why do you need it?</w:t>
      </w:r>
    </w:p>
    <w:p w:rsidR="004D4E25" w:rsidRPr="00975DEA" w:rsidRDefault="004D4E25" w:rsidP="004D63D4">
      <w:pPr>
        <w:ind w:left="460"/>
        <w:rPr>
          <w:rFonts w:ascii="Arial" w:hAnsi="Arial" w:cs="Arial"/>
          <w:sz w:val="22"/>
          <w:szCs w:val="22"/>
        </w:rPr>
      </w:pPr>
    </w:p>
    <w:p w:rsidR="004D4E25" w:rsidRPr="00975DEA" w:rsidRDefault="004D4E25" w:rsidP="004D63D4">
      <w:pPr>
        <w:ind w:left="460"/>
        <w:rPr>
          <w:rFonts w:ascii="Arial" w:hAnsi="Arial" w:cs="Arial"/>
          <w:sz w:val="22"/>
          <w:szCs w:val="22"/>
        </w:rPr>
      </w:pPr>
      <w:r w:rsidRPr="00975DEA">
        <w:rPr>
          <w:rFonts w:ascii="Arial" w:hAnsi="Arial" w:cs="Arial"/>
          <w:sz w:val="22"/>
          <w:szCs w:val="22"/>
        </w:rPr>
        <w:t>-</w:t>
      </w:r>
      <w:r w:rsidRPr="00975DEA">
        <w:rPr>
          <w:rFonts w:ascii="Arial" w:hAnsi="Arial" w:cs="Arial"/>
          <w:sz w:val="22"/>
          <w:szCs w:val="22"/>
        </w:rPr>
        <w:tab/>
      </w:r>
      <w:r w:rsidRPr="00975DEA">
        <w:rPr>
          <w:rFonts w:ascii="Arial" w:hAnsi="Arial" w:cs="Arial"/>
          <w:sz w:val="22"/>
          <w:szCs w:val="22"/>
        </w:rPr>
        <w:t>What is the point of smoothing capacitor and decoupling capacitor?</w:t>
      </w:r>
    </w:p>
    <w:p w:rsidR="004D4E25" w:rsidRPr="00975DEA" w:rsidRDefault="004D4E25" w:rsidP="004D63D4">
      <w:pPr>
        <w:ind w:left="46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4D4E25" w:rsidRPr="00975DEA" w:rsidRDefault="004D4E25" w:rsidP="004D4E25">
      <w:pPr>
        <w:ind w:left="460"/>
        <w:rPr>
          <w:rFonts w:ascii="Arial" w:hAnsi="Arial" w:cs="Arial"/>
          <w:sz w:val="22"/>
          <w:szCs w:val="22"/>
        </w:rPr>
      </w:pPr>
      <w:r w:rsidRPr="00975DEA">
        <w:rPr>
          <w:rFonts w:ascii="Arial" w:hAnsi="Arial" w:cs="Arial"/>
          <w:sz w:val="22"/>
          <w:szCs w:val="22"/>
        </w:rPr>
        <w:t>-</w:t>
      </w:r>
      <w:r w:rsidRPr="00975DEA">
        <w:rPr>
          <w:rFonts w:ascii="Arial" w:hAnsi="Arial" w:cs="Arial"/>
          <w:sz w:val="22"/>
          <w:szCs w:val="22"/>
        </w:rPr>
        <w:tab/>
      </w:r>
      <w:r w:rsidRPr="00975DEA">
        <w:rPr>
          <w:rFonts w:ascii="Arial" w:hAnsi="Arial" w:cs="Arial"/>
          <w:sz w:val="22"/>
          <w:szCs w:val="22"/>
        </w:rPr>
        <w:t>Why do we use a diode in conjunction with a voltage regulator?</w:t>
      </w:r>
    </w:p>
    <w:p w:rsidR="004D4E25" w:rsidRPr="00975DEA" w:rsidRDefault="004D4E25" w:rsidP="004D4E25">
      <w:pPr>
        <w:ind w:left="460"/>
        <w:rPr>
          <w:rFonts w:ascii="Arial" w:hAnsi="Arial" w:cs="Arial"/>
          <w:sz w:val="22"/>
          <w:szCs w:val="22"/>
        </w:rPr>
      </w:pPr>
    </w:p>
    <w:p w:rsidR="004D4E25" w:rsidRDefault="00803A82" w:rsidP="004D4E25">
      <w:pPr>
        <w:ind w:left="460"/>
        <w:rPr>
          <w:rFonts w:ascii="Arial" w:hAnsi="Arial" w:cs="Arial"/>
          <w:sz w:val="22"/>
          <w:szCs w:val="22"/>
        </w:rPr>
      </w:pPr>
      <w:r w:rsidRPr="00975DEA">
        <w:rPr>
          <w:rFonts w:ascii="Arial" w:hAnsi="Arial" w:cs="Arial"/>
          <w:sz w:val="22"/>
          <w:szCs w:val="22"/>
        </w:rPr>
        <w:t xml:space="preserve">-   The PCB board and schematic are finished </w:t>
      </w:r>
    </w:p>
    <w:p w:rsidR="00975DEA" w:rsidRPr="00975DEA" w:rsidRDefault="00975DEA" w:rsidP="004D4E25">
      <w:pPr>
        <w:ind w:left="460"/>
        <w:rPr>
          <w:rFonts w:ascii="Arial" w:hAnsi="Arial" w:cs="Arial"/>
          <w:sz w:val="22"/>
          <w:szCs w:val="22"/>
        </w:rPr>
      </w:pPr>
    </w:p>
    <w:p w:rsidR="009E0751" w:rsidRPr="00064A0E" w:rsidRDefault="008C7A5F" w:rsidP="00064A0E">
      <w:pPr>
        <w:pStyle w:val="ListParagraph"/>
        <w:numPr>
          <w:ilvl w:val="0"/>
          <w:numId w:val="5"/>
        </w:numPr>
        <w:tabs>
          <w:tab w:val="right" w:pos="9560"/>
        </w:tabs>
        <w:rPr>
          <w:rFonts w:ascii="Arial" w:hAnsi="Arial" w:cs="Arial"/>
          <w:b/>
          <w:color w:val="000000"/>
          <w:sz w:val="22"/>
          <w:szCs w:val="22"/>
        </w:rPr>
      </w:pPr>
      <w:r w:rsidRPr="00975DEA">
        <w:pict>
          <v:group id="_x0000_s1032" style="position:absolute;left:0;text-align:left;margin-left:421.5pt;margin-top:13pt;width:95.6pt;height:0;z-index:-251659776;mso-position-horizontal-relative:page" coordorigin="8430,260" coordsize="1913,0">
            <v:shape id="_x0000_s1033" style="position:absolute;left:8430;top:260;width:1913;height:0" coordorigin="8430,260" coordsize="1913,0" path="m8430,260r1913,e" filled="f" strokeweight=".38444mm">
              <v:path arrowok="t"/>
            </v:shape>
            <w10:wrap anchorx="page"/>
          </v:group>
        </w:pict>
      </w:r>
      <w:r w:rsidRPr="00064A0E">
        <w:rPr>
          <w:rFonts w:ascii="Arial" w:eastAsia="Calibri" w:hAnsi="Arial" w:cs="Arial"/>
          <w:b/>
          <w:sz w:val="22"/>
          <w:szCs w:val="22"/>
        </w:rPr>
        <w:t xml:space="preserve">Challenge 2: </w:t>
      </w:r>
      <w:r w:rsidR="00803A82" w:rsidRPr="00064A0E">
        <w:rPr>
          <w:rFonts w:ascii="Arial" w:hAnsi="Arial" w:cs="Arial"/>
          <w:b/>
          <w:color w:val="000000"/>
          <w:sz w:val="22"/>
          <w:szCs w:val="22"/>
        </w:rPr>
        <w:t>SMD/THD SOLDERING OF PCB BOARD</w:t>
      </w:r>
      <w:r w:rsidR="00975DEA" w:rsidRPr="00064A0E">
        <w:rPr>
          <w:rFonts w:ascii="Arial" w:hAnsi="Arial" w:cs="Arial"/>
          <w:b/>
          <w:color w:val="000000"/>
          <w:sz w:val="22"/>
          <w:szCs w:val="22"/>
        </w:rPr>
        <w:tab/>
      </w:r>
    </w:p>
    <w:p w:rsidR="00064A0E" w:rsidRPr="00064A0E" w:rsidRDefault="00064A0E" w:rsidP="00064A0E">
      <w:pPr>
        <w:pStyle w:val="ListParagraph"/>
        <w:tabs>
          <w:tab w:val="right" w:pos="9560"/>
        </w:tabs>
        <w:ind w:left="475"/>
        <w:rPr>
          <w:rFonts w:ascii="Arial" w:hAnsi="Arial" w:cs="Arial"/>
          <w:b/>
          <w:color w:val="000000"/>
          <w:sz w:val="22"/>
          <w:szCs w:val="22"/>
        </w:rPr>
      </w:pPr>
    </w:p>
    <w:p w:rsidR="00803A82" w:rsidRDefault="00803A82" w:rsidP="00803A82">
      <w:pPr>
        <w:ind w:left="460"/>
        <w:rPr>
          <w:rFonts w:ascii="Arial" w:eastAsia="Calibri" w:hAnsi="Arial" w:cs="Arial"/>
          <w:sz w:val="22"/>
          <w:szCs w:val="22"/>
        </w:rPr>
      </w:pPr>
      <w:r w:rsidRPr="00975DEA">
        <w:rPr>
          <w:rFonts w:ascii="Arial" w:eastAsia="Calibri" w:hAnsi="Arial" w:cs="Arial"/>
          <w:sz w:val="22"/>
          <w:szCs w:val="22"/>
        </w:rPr>
        <w:t>-</w:t>
      </w:r>
      <w:r w:rsidRPr="00975DEA">
        <w:rPr>
          <w:rFonts w:ascii="Arial" w:eastAsia="Calibri" w:hAnsi="Arial" w:cs="Arial"/>
          <w:sz w:val="22"/>
          <w:szCs w:val="22"/>
        </w:rPr>
        <w:tab/>
      </w:r>
      <w:r w:rsidRPr="00975DEA">
        <w:rPr>
          <w:rFonts w:ascii="Arial" w:eastAsia="Calibri" w:hAnsi="Arial" w:cs="Arial"/>
          <w:spacing w:val="15"/>
          <w:sz w:val="22"/>
          <w:szCs w:val="22"/>
        </w:rPr>
        <w:t xml:space="preserve">Obtain </w:t>
      </w:r>
      <w:r w:rsidRPr="00975DEA">
        <w:rPr>
          <w:rFonts w:ascii="Arial" w:eastAsia="Calibri" w:hAnsi="Arial" w:cs="Arial"/>
          <w:sz w:val="22"/>
          <w:szCs w:val="22"/>
        </w:rPr>
        <w:t>all SMD components from TA and tape them on page 9</w:t>
      </w:r>
    </w:p>
    <w:p w:rsidR="00975DEA" w:rsidRPr="00975DEA" w:rsidRDefault="00975DEA" w:rsidP="00803A82">
      <w:pPr>
        <w:ind w:left="460"/>
        <w:rPr>
          <w:rFonts w:ascii="Arial" w:eastAsia="Calibri" w:hAnsi="Arial" w:cs="Arial"/>
          <w:sz w:val="22"/>
          <w:szCs w:val="22"/>
        </w:rPr>
      </w:pPr>
    </w:p>
    <w:p w:rsidR="00803A82" w:rsidRDefault="00803A82" w:rsidP="00803A82">
      <w:pPr>
        <w:ind w:left="460"/>
        <w:rPr>
          <w:rFonts w:ascii="Arial" w:eastAsia="Calibri" w:hAnsi="Arial" w:cs="Arial"/>
          <w:sz w:val="22"/>
          <w:szCs w:val="22"/>
        </w:rPr>
      </w:pPr>
      <w:r w:rsidRPr="00975DEA">
        <w:rPr>
          <w:rFonts w:ascii="Arial" w:eastAsia="Calibri" w:hAnsi="Arial" w:cs="Arial"/>
          <w:sz w:val="22"/>
          <w:szCs w:val="22"/>
        </w:rPr>
        <w:t>-</w:t>
      </w:r>
      <w:r w:rsidRPr="00975DEA">
        <w:rPr>
          <w:rFonts w:ascii="Arial" w:eastAsia="Calibri" w:hAnsi="Arial" w:cs="Arial"/>
          <w:sz w:val="22"/>
          <w:szCs w:val="22"/>
        </w:rPr>
        <w:tab/>
        <w:t>Complete soldering the PCB board</w:t>
      </w:r>
    </w:p>
    <w:p w:rsidR="00975DEA" w:rsidRPr="00975DEA" w:rsidRDefault="00975DEA" w:rsidP="00803A82">
      <w:pPr>
        <w:ind w:left="460"/>
        <w:rPr>
          <w:rFonts w:ascii="Arial" w:eastAsia="Calibri" w:hAnsi="Arial" w:cs="Arial"/>
          <w:sz w:val="22"/>
          <w:szCs w:val="22"/>
        </w:rPr>
      </w:pPr>
    </w:p>
    <w:p w:rsidR="00803A82" w:rsidRDefault="00803A82" w:rsidP="00803A82">
      <w:pPr>
        <w:ind w:left="460"/>
        <w:rPr>
          <w:rFonts w:ascii="Arial" w:eastAsia="Calibri" w:hAnsi="Arial" w:cs="Arial"/>
          <w:sz w:val="22"/>
          <w:szCs w:val="22"/>
        </w:rPr>
      </w:pPr>
      <w:r w:rsidRPr="00975DEA">
        <w:rPr>
          <w:rFonts w:ascii="Arial" w:eastAsia="Calibri" w:hAnsi="Arial" w:cs="Arial"/>
          <w:sz w:val="22"/>
          <w:szCs w:val="22"/>
        </w:rPr>
        <w:t xml:space="preserve">- </w:t>
      </w:r>
      <w:r w:rsidRPr="00975DEA">
        <w:rPr>
          <w:rFonts w:ascii="Arial" w:eastAsia="Calibri" w:hAnsi="Arial" w:cs="Arial"/>
          <w:sz w:val="22"/>
          <w:szCs w:val="22"/>
        </w:rPr>
        <w:tab/>
        <w:t xml:space="preserve">The PWR_LED is on when connecting the board with battery </w:t>
      </w:r>
    </w:p>
    <w:p w:rsidR="00975DEA" w:rsidRPr="00975DEA" w:rsidRDefault="00975DEA" w:rsidP="00803A82">
      <w:pPr>
        <w:ind w:left="460"/>
        <w:rPr>
          <w:rFonts w:ascii="Arial" w:eastAsia="Calibri" w:hAnsi="Arial" w:cs="Arial"/>
          <w:sz w:val="22"/>
          <w:szCs w:val="22"/>
        </w:rPr>
      </w:pPr>
    </w:p>
    <w:p w:rsidR="009E0751" w:rsidRPr="00064A0E" w:rsidRDefault="008C7A5F" w:rsidP="00064A0E">
      <w:pPr>
        <w:pStyle w:val="ListParagraph"/>
        <w:numPr>
          <w:ilvl w:val="0"/>
          <w:numId w:val="5"/>
        </w:numPr>
        <w:tabs>
          <w:tab w:val="right" w:pos="9560"/>
        </w:tabs>
        <w:rPr>
          <w:rFonts w:ascii="Arial" w:hAnsi="Arial" w:cs="Arial"/>
          <w:b/>
          <w:sz w:val="22"/>
          <w:szCs w:val="22"/>
        </w:rPr>
      </w:pPr>
      <w:r w:rsidRPr="00975DEA">
        <w:pict>
          <v:group id="_x0000_s1030" style="position:absolute;left:0;text-align:left;margin-left:421.5pt;margin-top:13pt;width:95.6pt;height:0;z-index:-251658752;mso-position-horizontal-relative:page" coordorigin="8430,260" coordsize="1913,0">
            <v:shape id="_x0000_s1031" style="position:absolute;left:8430;top:260;width:1913;height:0" coordorigin="8430,260" coordsize="1913,0" path="m8430,260r1913,e" filled="f" strokeweight=".38444mm">
              <v:path arrowok="t"/>
            </v:shape>
            <w10:wrap anchorx="page"/>
          </v:group>
        </w:pict>
      </w:r>
      <w:r w:rsidR="00803A82" w:rsidRPr="00064A0E">
        <w:rPr>
          <w:rFonts w:ascii="Arial" w:hAnsi="Arial" w:cs="Arial"/>
          <w:b/>
          <w:sz w:val="22"/>
          <w:szCs w:val="22"/>
        </w:rPr>
        <w:t>PROGRAM AUTOMATION MODE</w:t>
      </w:r>
      <w:r w:rsidR="00975DEA" w:rsidRPr="00064A0E">
        <w:rPr>
          <w:rFonts w:ascii="Arial" w:hAnsi="Arial" w:cs="Arial"/>
          <w:b/>
          <w:sz w:val="22"/>
          <w:szCs w:val="22"/>
        </w:rPr>
        <w:tab/>
      </w:r>
    </w:p>
    <w:p w:rsidR="00064A0E" w:rsidRDefault="00064A0E" w:rsidP="00803A82">
      <w:pPr>
        <w:ind w:left="460"/>
        <w:rPr>
          <w:rFonts w:ascii="Arial" w:eastAsia="Calibri" w:hAnsi="Arial" w:cs="Arial"/>
          <w:sz w:val="22"/>
          <w:szCs w:val="22"/>
        </w:rPr>
      </w:pPr>
    </w:p>
    <w:p w:rsidR="00803A82" w:rsidRDefault="008C7A5F" w:rsidP="00803A82">
      <w:pPr>
        <w:ind w:left="460"/>
        <w:rPr>
          <w:rFonts w:ascii="Arial" w:hAnsi="Arial" w:cs="Arial"/>
          <w:color w:val="000000"/>
          <w:sz w:val="22"/>
          <w:szCs w:val="22"/>
        </w:rPr>
      </w:pPr>
      <w:r w:rsidRPr="00975DEA">
        <w:rPr>
          <w:rFonts w:ascii="Arial" w:eastAsia="Calibri" w:hAnsi="Arial" w:cs="Arial"/>
          <w:sz w:val="22"/>
          <w:szCs w:val="22"/>
        </w:rPr>
        <w:t xml:space="preserve">-    </w:t>
      </w:r>
      <w:r w:rsidR="00803A82" w:rsidRPr="004D4E25">
        <w:rPr>
          <w:rFonts w:ascii="Arial" w:hAnsi="Arial" w:cs="Arial"/>
          <w:color w:val="000000"/>
          <w:sz w:val="22"/>
          <w:szCs w:val="22"/>
        </w:rPr>
        <w:t>Algorithm correctly implements protothread technique</w:t>
      </w:r>
    </w:p>
    <w:p w:rsidR="00975DEA" w:rsidRPr="004D4E25" w:rsidRDefault="00975DEA" w:rsidP="00803A82">
      <w:pPr>
        <w:ind w:left="460"/>
        <w:rPr>
          <w:rFonts w:ascii="Arial" w:hAnsi="Arial" w:cs="Arial"/>
          <w:sz w:val="22"/>
          <w:szCs w:val="22"/>
        </w:rPr>
      </w:pPr>
    </w:p>
    <w:p w:rsidR="00803A82" w:rsidRDefault="00803A82" w:rsidP="00803A82">
      <w:pPr>
        <w:ind w:left="460"/>
        <w:rPr>
          <w:rFonts w:ascii="Arial" w:hAnsi="Arial" w:cs="Arial"/>
          <w:color w:val="000000"/>
          <w:sz w:val="22"/>
          <w:szCs w:val="22"/>
        </w:rPr>
      </w:pPr>
      <w:r w:rsidRPr="004D4E25">
        <w:rPr>
          <w:rFonts w:ascii="Arial" w:hAnsi="Arial" w:cs="Arial"/>
          <w:color w:val="000000"/>
          <w:sz w:val="22"/>
          <w:szCs w:val="22"/>
        </w:rPr>
        <w:t>-</w:t>
      </w:r>
      <w:r w:rsidRPr="00975DEA">
        <w:rPr>
          <w:rFonts w:ascii="Arial" w:hAnsi="Arial" w:cs="Arial"/>
          <w:color w:val="000000"/>
          <w:sz w:val="22"/>
          <w:szCs w:val="22"/>
        </w:rPr>
        <w:tab/>
      </w:r>
      <w:r w:rsidRPr="004D4E25">
        <w:rPr>
          <w:rFonts w:ascii="Arial" w:hAnsi="Arial" w:cs="Arial"/>
          <w:color w:val="000000"/>
          <w:sz w:val="22"/>
          <w:szCs w:val="22"/>
        </w:rPr>
        <w:t xml:space="preserve">Robotic arm can record position values </w:t>
      </w:r>
    </w:p>
    <w:p w:rsidR="00975DEA" w:rsidRPr="004D4E25" w:rsidRDefault="00975DEA" w:rsidP="00803A82">
      <w:pPr>
        <w:ind w:left="460"/>
        <w:rPr>
          <w:rFonts w:ascii="Arial" w:hAnsi="Arial" w:cs="Arial"/>
          <w:sz w:val="22"/>
          <w:szCs w:val="22"/>
        </w:rPr>
      </w:pPr>
    </w:p>
    <w:p w:rsidR="00803A82" w:rsidRPr="004D4E25" w:rsidRDefault="00803A82" w:rsidP="00803A82">
      <w:pPr>
        <w:ind w:left="460"/>
        <w:rPr>
          <w:rFonts w:ascii="Arial" w:hAnsi="Arial" w:cs="Arial"/>
          <w:sz w:val="22"/>
          <w:szCs w:val="22"/>
        </w:rPr>
      </w:pPr>
      <w:r w:rsidRPr="004D4E25">
        <w:rPr>
          <w:rFonts w:ascii="Arial" w:hAnsi="Arial" w:cs="Arial"/>
          <w:color w:val="000000"/>
          <w:sz w:val="22"/>
          <w:szCs w:val="22"/>
        </w:rPr>
        <w:t>-</w:t>
      </w:r>
      <w:r w:rsidRPr="00975DEA">
        <w:rPr>
          <w:rFonts w:ascii="Arial" w:hAnsi="Arial" w:cs="Arial"/>
          <w:color w:val="000000"/>
          <w:sz w:val="22"/>
          <w:szCs w:val="22"/>
        </w:rPr>
        <w:tab/>
      </w:r>
      <w:r w:rsidRPr="004D4E25">
        <w:rPr>
          <w:rFonts w:ascii="Arial" w:hAnsi="Arial" w:cs="Arial"/>
          <w:color w:val="000000"/>
          <w:sz w:val="22"/>
          <w:szCs w:val="22"/>
        </w:rPr>
        <w:t>Robotic arm can write stored values to servos continuously</w:t>
      </w:r>
    </w:p>
    <w:p w:rsidR="009E0751" w:rsidRPr="00975DEA" w:rsidRDefault="009E0751" w:rsidP="00803A82">
      <w:pPr>
        <w:ind w:left="460"/>
        <w:rPr>
          <w:rFonts w:ascii="Arial" w:hAnsi="Arial" w:cs="Arial"/>
          <w:sz w:val="22"/>
          <w:szCs w:val="22"/>
        </w:rPr>
      </w:pPr>
    </w:p>
    <w:p w:rsidR="009E0751" w:rsidRDefault="008C7A5F" w:rsidP="00975DEA">
      <w:pPr>
        <w:tabs>
          <w:tab w:val="right" w:pos="9560"/>
        </w:tabs>
        <w:ind w:left="100"/>
        <w:rPr>
          <w:rFonts w:ascii="Arial" w:hAnsi="Arial" w:cs="Arial"/>
          <w:b/>
          <w:sz w:val="22"/>
          <w:szCs w:val="22"/>
        </w:rPr>
      </w:pPr>
      <w:r w:rsidRPr="00975DEA">
        <w:rPr>
          <w:rFonts w:ascii="Arial" w:hAnsi="Arial" w:cs="Arial"/>
          <w:b/>
          <w:sz w:val="22"/>
          <w:szCs w:val="22"/>
        </w:rPr>
        <w:pict>
          <v:group id="_x0000_s1028" style="position:absolute;left:0;text-align:left;margin-left:420.35pt;margin-top:13pt;width:95.6pt;height:0;z-index:-251657728;mso-position-horizontal-relative:page" coordorigin="8407,260" coordsize="1913,0">
            <v:shape id="_x0000_s1029" style="position:absolute;left:8407;top:260;width:1913;height:0" coordorigin="8407,260" coordsize="1913,0" path="m8407,260r1913,e" filled="f" strokeweight=".38444mm">
              <v:path arrowok="t"/>
            </v:shape>
            <w10:wrap anchorx="page"/>
          </v:group>
        </w:pict>
      </w:r>
      <w:r w:rsidRPr="00975DEA">
        <w:rPr>
          <w:rFonts w:ascii="Arial" w:eastAsia="Calibri" w:hAnsi="Arial" w:cs="Arial"/>
          <w:b/>
          <w:sz w:val="22"/>
          <w:szCs w:val="22"/>
        </w:rPr>
        <w:t>4.</w:t>
      </w:r>
      <w:r w:rsidRPr="00975DEA">
        <w:rPr>
          <w:rFonts w:ascii="Arial" w:eastAsia="Calibri" w:hAnsi="Arial" w:cs="Arial"/>
          <w:sz w:val="22"/>
          <w:szCs w:val="22"/>
        </w:rPr>
        <w:t xml:space="preserve">  </w:t>
      </w:r>
      <w:r w:rsidRPr="00975DEA">
        <w:rPr>
          <w:rFonts w:ascii="Arial" w:eastAsia="Calibri" w:hAnsi="Arial" w:cs="Arial"/>
          <w:spacing w:val="12"/>
          <w:sz w:val="22"/>
          <w:szCs w:val="22"/>
        </w:rPr>
        <w:t xml:space="preserve"> </w:t>
      </w:r>
      <w:r w:rsidRPr="00975DEA">
        <w:rPr>
          <w:rFonts w:ascii="Arial" w:eastAsia="Calibri" w:hAnsi="Arial" w:cs="Arial"/>
          <w:b/>
          <w:sz w:val="22"/>
          <w:szCs w:val="22"/>
        </w:rPr>
        <w:t xml:space="preserve">Challenge 4: </w:t>
      </w:r>
      <w:r w:rsidR="00803A82" w:rsidRPr="00975DEA">
        <w:rPr>
          <w:rFonts w:ascii="Arial" w:hAnsi="Arial" w:cs="Arial"/>
          <w:b/>
          <w:sz w:val="22"/>
          <w:szCs w:val="22"/>
        </w:rPr>
        <w:t>MEMORY MANAGEMENT</w:t>
      </w:r>
      <w:r w:rsidR="00975DEA">
        <w:rPr>
          <w:rFonts w:ascii="Arial" w:hAnsi="Arial" w:cs="Arial"/>
          <w:b/>
          <w:sz w:val="22"/>
          <w:szCs w:val="22"/>
        </w:rPr>
        <w:tab/>
      </w:r>
    </w:p>
    <w:p w:rsidR="00975DEA" w:rsidRPr="00975DEA" w:rsidRDefault="00975DEA" w:rsidP="00975DEA">
      <w:pPr>
        <w:tabs>
          <w:tab w:val="right" w:pos="9560"/>
        </w:tabs>
        <w:ind w:left="100"/>
        <w:rPr>
          <w:rFonts w:ascii="Arial" w:eastAsia="Calibri" w:hAnsi="Arial" w:cs="Arial"/>
          <w:sz w:val="22"/>
          <w:szCs w:val="22"/>
        </w:rPr>
      </w:pPr>
    </w:p>
    <w:p w:rsidR="009E0751" w:rsidRDefault="00803A82" w:rsidP="00064A0E">
      <w:pPr>
        <w:rPr>
          <w:rFonts w:ascii="Arial" w:eastAsia="Calibri" w:hAnsi="Arial" w:cs="Arial"/>
          <w:sz w:val="22"/>
          <w:szCs w:val="22"/>
        </w:rPr>
      </w:pPr>
      <w:r w:rsidRPr="00975DEA">
        <w:rPr>
          <w:rFonts w:ascii="Arial" w:eastAsia="Calibri" w:hAnsi="Arial" w:cs="Arial"/>
          <w:b/>
          <w:sz w:val="22"/>
          <w:szCs w:val="22"/>
        </w:rPr>
        <w:t xml:space="preserve">         </w:t>
      </w:r>
      <w:r w:rsidRPr="00064A0E">
        <w:rPr>
          <w:rFonts w:ascii="Arial" w:eastAsia="Calibri" w:hAnsi="Arial" w:cs="Arial"/>
          <w:sz w:val="22"/>
          <w:szCs w:val="22"/>
        </w:rPr>
        <w:t>-</w:t>
      </w:r>
      <w:r w:rsidRPr="00064A0E">
        <w:rPr>
          <w:rFonts w:ascii="Arial" w:eastAsia="Calibri" w:hAnsi="Arial" w:cs="Arial"/>
          <w:sz w:val="22"/>
          <w:szCs w:val="22"/>
        </w:rPr>
        <w:tab/>
      </w:r>
      <w:r w:rsidR="00975DEA" w:rsidRPr="00975DEA">
        <w:rPr>
          <w:rFonts w:ascii="Arial" w:eastAsia="Calibri" w:hAnsi="Arial" w:cs="Arial"/>
          <w:sz w:val="22"/>
          <w:szCs w:val="22"/>
        </w:rPr>
        <w:t>Robotic Arm can record at least 5 sec</w:t>
      </w:r>
      <w:r w:rsidR="00975DEA">
        <w:rPr>
          <w:rFonts w:ascii="Arial" w:eastAsia="Calibri" w:hAnsi="Arial" w:cs="Arial"/>
          <w:sz w:val="22"/>
          <w:szCs w:val="22"/>
        </w:rPr>
        <w:t>ond</w:t>
      </w:r>
      <w:r w:rsidR="00975DEA" w:rsidRPr="00975DEA">
        <w:rPr>
          <w:rFonts w:ascii="Arial" w:eastAsia="Calibri" w:hAnsi="Arial" w:cs="Arial"/>
          <w:sz w:val="22"/>
          <w:szCs w:val="22"/>
        </w:rPr>
        <w:t xml:space="preserve">s of movement  </w:t>
      </w:r>
    </w:p>
    <w:p w:rsidR="00064A0E" w:rsidRPr="00064A0E" w:rsidRDefault="00064A0E" w:rsidP="00064A0E">
      <w:pPr>
        <w:rPr>
          <w:rFonts w:ascii="Arial" w:eastAsia="Calibri" w:hAnsi="Arial" w:cs="Arial"/>
          <w:sz w:val="22"/>
          <w:szCs w:val="22"/>
        </w:rPr>
      </w:pPr>
    </w:p>
    <w:p w:rsidR="009E0751" w:rsidRPr="00975DEA" w:rsidRDefault="008C7A5F">
      <w:pPr>
        <w:spacing w:line="280" w:lineRule="exact"/>
        <w:ind w:left="100"/>
        <w:rPr>
          <w:rFonts w:ascii="Arial" w:eastAsia="Calibri" w:hAnsi="Arial" w:cs="Arial"/>
          <w:sz w:val="22"/>
          <w:szCs w:val="22"/>
        </w:rPr>
      </w:pPr>
      <w:r w:rsidRPr="00975DEA">
        <w:rPr>
          <w:rFonts w:ascii="Arial" w:eastAsia="Calibri" w:hAnsi="Arial" w:cs="Arial"/>
          <w:b/>
          <w:color w:val="006FC0"/>
          <w:sz w:val="22"/>
          <w:szCs w:val="22"/>
        </w:rPr>
        <w:t>Comments from TA/tutor:</w:t>
      </w:r>
    </w:p>
    <w:p w:rsidR="009E0751" w:rsidRPr="00975DEA" w:rsidRDefault="009E0751">
      <w:pPr>
        <w:spacing w:line="200" w:lineRule="exact"/>
        <w:rPr>
          <w:rFonts w:ascii="Arial" w:hAnsi="Arial" w:cs="Arial"/>
          <w:sz w:val="22"/>
          <w:szCs w:val="22"/>
        </w:rPr>
      </w:pPr>
    </w:p>
    <w:p w:rsidR="009E0751" w:rsidRPr="00975DEA" w:rsidRDefault="009E0751">
      <w:pPr>
        <w:spacing w:line="200" w:lineRule="exact"/>
        <w:rPr>
          <w:rFonts w:ascii="Arial" w:hAnsi="Arial" w:cs="Arial"/>
          <w:sz w:val="22"/>
          <w:szCs w:val="22"/>
        </w:rPr>
      </w:pPr>
    </w:p>
    <w:p w:rsidR="009E0751" w:rsidRPr="00975DEA" w:rsidRDefault="009E0751">
      <w:pPr>
        <w:spacing w:line="200" w:lineRule="exact"/>
        <w:rPr>
          <w:rFonts w:ascii="Arial" w:hAnsi="Arial" w:cs="Arial"/>
          <w:sz w:val="22"/>
          <w:szCs w:val="22"/>
        </w:rPr>
      </w:pPr>
    </w:p>
    <w:p w:rsidR="009E0751" w:rsidRPr="00975DEA" w:rsidRDefault="009E0751">
      <w:pPr>
        <w:spacing w:line="200" w:lineRule="exact"/>
        <w:rPr>
          <w:rFonts w:ascii="Arial" w:hAnsi="Arial" w:cs="Arial"/>
          <w:sz w:val="22"/>
          <w:szCs w:val="22"/>
        </w:rPr>
      </w:pPr>
    </w:p>
    <w:p w:rsidR="009E0751" w:rsidRPr="00975DEA" w:rsidRDefault="009E0751">
      <w:pPr>
        <w:spacing w:line="200" w:lineRule="exact"/>
        <w:rPr>
          <w:rFonts w:ascii="Arial" w:hAnsi="Arial" w:cs="Arial"/>
          <w:sz w:val="22"/>
          <w:szCs w:val="22"/>
        </w:rPr>
      </w:pPr>
    </w:p>
    <w:p w:rsidR="009E0751" w:rsidRDefault="009E0751">
      <w:pPr>
        <w:spacing w:line="200" w:lineRule="exact"/>
        <w:rPr>
          <w:rFonts w:ascii="Arial" w:hAnsi="Arial" w:cs="Arial"/>
          <w:sz w:val="22"/>
          <w:szCs w:val="22"/>
        </w:rPr>
      </w:pPr>
    </w:p>
    <w:p w:rsidR="00975DEA" w:rsidRPr="00975DEA" w:rsidRDefault="00975DEA">
      <w:pPr>
        <w:spacing w:line="200" w:lineRule="exact"/>
        <w:rPr>
          <w:rFonts w:ascii="Arial" w:hAnsi="Arial" w:cs="Arial"/>
          <w:sz w:val="22"/>
          <w:szCs w:val="22"/>
        </w:rPr>
      </w:pPr>
    </w:p>
    <w:p w:rsidR="009E0751" w:rsidRPr="00975DEA" w:rsidRDefault="009E0751">
      <w:pPr>
        <w:spacing w:before="15" w:line="260" w:lineRule="exact"/>
        <w:rPr>
          <w:rFonts w:ascii="Arial" w:hAnsi="Arial" w:cs="Arial"/>
          <w:sz w:val="22"/>
          <w:szCs w:val="22"/>
        </w:rPr>
      </w:pPr>
    </w:p>
    <w:p w:rsidR="009E0751" w:rsidRPr="00975DEA" w:rsidRDefault="008C7A5F">
      <w:pPr>
        <w:spacing w:before="11" w:line="356" w:lineRule="auto"/>
        <w:ind w:left="100" w:right="66"/>
        <w:jc w:val="both"/>
        <w:rPr>
          <w:rFonts w:ascii="Arial" w:eastAsia="Calibri" w:hAnsi="Arial" w:cs="Arial"/>
          <w:sz w:val="22"/>
          <w:szCs w:val="22"/>
        </w:rPr>
      </w:pPr>
      <w:r w:rsidRPr="00975DEA">
        <w:rPr>
          <w:rFonts w:ascii="Arial" w:eastAsia="Calibri" w:hAnsi="Arial" w:cs="Arial"/>
          <w:b/>
          <w:color w:val="FF0000"/>
          <w:sz w:val="22"/>
          <w:szCs w:val="22"/>
        </w:rPr>
        <w:t>Note:</w:t>
      </w:r>
      <w:r w:rsidRPr="00975DEA">
        <w:rPr>
          <w:rFonts w:ascii="Arial" w:eastAsia="Calibri" w:hAnsi="Arial" w:cs="Arial"/>
          <w:b/>
          <w:color w:val="FF0000"/>
          <w:spacing w:val="15"/>
          <w:sz w:val="22"/>
          <w:szCs w:val="22"/>
        </w:rPr>
        <w:t xml:space="preserve"> </w:t>
      </w:r>
      <w:r w:rsidRPr="00975DEA">
        <w:rPr>
          <w:rFonts w:ascii="Arial" w:eastAsia="Calibri" w:hAnsi="Arial" w:cs="Arial"/>
          <w:color w:val="FF0000"/>
          <w:sz w:val="22"/>
          <w:szCs w:val="22"/>
        </w:rPr>
        <w:t>PLEASE</w:t>
      </w:r>
      <w:r w:rsidRPr="00975DEA">
        <w:rPr>
          <w:rFonts w:ascii="Arial" w:eastAsia="Calibri" w:hAnsi="Arial" w:cs="Arial"/>
          <w:color w:val="FF0000"/>
          <w:spacing w:val="15"/>
          <w:sz w:val="22"/>
          <w:szCs w:val="22"/>
        </w:rPr>
        <w:t xml:space="preserve"> </w:t>
      </w:r>
      <w:r w:rsidRPr="00975DEA">
        <w:rPr>
          <w:rFonts w:ascii="Arial" w:eastAsia="Calibri" w:hAnsi="Arial" w:cs="Arial"/>
          <w:color w:val="FF0000"/>
          <w:sz w:val="22"/>
          <w:szCs w:val="22"/>
        </w:rPr>
        <w:t>STAPLE</w:t>
      </w:r>
      <w:r w:rsidRPr="00975DEA">
        <w:rPr>
          <w:rFonts w:ascii="Arial" w:eastAsia="Calibri" w:hAnsi="Arial" w:cs="Arial"/>
          <w:color w:val="FF0000"/>
          <w:spacing w:val="15"/>
          <w:sz w:val="22"/>
          <w:szCs w:val="22"/>
        </w:rPr>
        <w:t xml:space="preserve"> </w:t>
      </w:r>
      <w:r w:rsidRPr="00975DEA">
        <w:rPr>
          <w:rFonts w:ascii="Arial" w:eastAsia="Calibri" w:hAnsi="Arial" w:cs="Arial"/>
          <w:color w:val="FF0000"/>
          <w:sz w:val="22"/>
          <w:szCs w:val="22"/>
        </w:rPr>
        <w:t>THIS</w:t>
      </w:r>
      <w:r w:rsidRPr="00975DEA">
        <w:rPr>
          <w:rFonts w:ascii="Arial" w:eastAsia="Calibri" w:hAnsi="Arial" w:cs="Arial"/>
          <w:color w:val="FF0000"/>
          <w:spacing w:val="15"/>
          <w:sz w:val="22"/>
          <w:szCs w:val="22"/>
        </w:rPr>
        <w:t xml:space="preserve"> </w:t>
      </w:r>
      <w:r w:rsidRPr="00975DEA">
        <w:rPr>
          <w:rFonts w:ascii="Arial" w:eastAsia="Calibri" w:hAnsi="Arial" w:cs="Arial"/>
          <w:color w:val="FF0000"/>
          <w:sz w:val="22"/>
          <w:szCs w:val="22"/>
        </w:rPr>
        <w:t>PAGE</w:t>
      </w:r>
      <w:r w:rsidRPr="00975DEA">
        <w:rPr>
          <w:rFonts w:ascii="Arial" w:eastAsia="Calibri" w:hAnsi="Arial" w:cs="Arial"/>
          <w:color w:val="FF0000"/>
          <w:spacing w:val="15"/>
          <w:sz w:val="22"/>
          <w:szCs w:val="22"/>
        </w:rPr>
        <w:t xml:space="preserve"> </w:t>
      </w:r>
      <w:r w:rsidRPr="00975DEA">
        <w:rPr>
          <w:rFonts w:ascii="Arial" w:eastAsia="Calibri" w:hAnsi="Arial" w:cs="Arial"/>
          <w:color w:val="FF0000"/>
          <w:sz w:val="22"/>
          <w:szCs w:val="22"/>
        </w:rPr>
        <w:t xml:space="preserve">IN FRONT OF THE PROJECT PACKET. ONE PROJECT PACKET SUBMISSION PER TEAM. MAKE SURE THAT YOU FILL OUT ALL </w:t>
      </w:r>
      <w:r w:rsidRPr="00975DEA">
        <w:rPr>
          <w:rFonts w:ascii="Arial" w:eastAsia="Calibri" w:hAnsi="Arial" w:cs="Arial"/>
          <w:color w:val="FF0000"/>
          <w:sz w:val="22"/>
          <w:szCs w:val="22"/>
        </w:rPr>
        <w:t>BLANKS AND ANSWER ALL QUESTIONS IN YOUR PROJECT PACKET.</w:t>
      </w:r>
    </w:p>
    <w:sectPr w:rsidR="009E0751" w:rsidRPr="00975DEA">
      <w:type w:val="continuous"/>
      <w:pgSz w:w="12240" w:h="15840"/>
      <w:pgMar w:top="7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03B1"/>
    <w:multiLevelType w:val="hybridMultilevel"/>
    <w:tmpl w:val="5B809004"/>
    <w:lvl w:ilvl="0" w:tplc="4D8AFBD8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F32775D"/>
    <w:multiLevelType w:val="multilevel"/>
    <w:tmpl w:val="D884D36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AE62E7"/>
    <w:multiLevelType w:val="hybridMultilevel"/>
    <w:tmpl w:val="ED322D3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3F321C10"/>
    <w:multiLevelType w:val="hybridMultilevel"/>
    <w:tmpl w:val="164A8DC8"/>
    <w:lvl w:ilvl="0" w:tplc="97FC4582">
      <w:start w:val="1"/>
      <w:numFmt w:val="decimal"/>
      <w:lvlText w:val="%1."/>
      <w:lvlJc w:val="left"/>
      <w:pPr>
        <w:ind w:left="475" w:hanging="375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63E757E9"/>
    <w:multiLevelType w:val="hybridMultilevel"/>
    <w:tmpl w:val="98E288E0"/>
    <w:lvl w:ilvl="0" w:tplc="F42E520A">
      <w:start w:val="4"/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751"/>
    <w:rsid w:val="00064A0E"/>
    <w:rsid w:val="004D4E25"/>
    <w:rsid w:val="004D63D4"/>
    <w:rsid w:val="005C5EB9"/>
    <w:rsid w:val="00803A82"/>
    <w:rsid w:val="008C7A5F"/>
    <w:rsid w:val="00975DEA"/>
    <w:rsid w:val="009E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B496A6D"/>
  <w15:docId w15:val="{06766C39-BC61-4138-847A-87935816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D63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4E2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4D4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Buu Truong</cp:lastModifiedBy>
  <cp:revision>5</cp:revision>
  <dcterms:created xsi:type="dcterms:W3CDTF">2017-10-25T22:43:00Z</dcterms:created>
  <dcterms:modified xsi:type="dcterms:W3CDTF">2017-10-25T23:30:00Z</dcterms:modified>
</cp:coreProperties>
</file>