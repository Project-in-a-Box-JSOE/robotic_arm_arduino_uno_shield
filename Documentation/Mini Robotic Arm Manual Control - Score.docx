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alibri" w:hAnsi="Calibri" w:eastAsia="Calibri" w:ascii="Calibri"/>
          <w:sz w:val="24"/>
          <w:szCs w:val="24"/>
        </w:rPr>
        <w:tabs>
          <w:tab w:pos="8200" w:val="left"/>
        </w:tabs>
        <w:jc w:val="left"/>
        <w:spacing w:before="41" w:lineRule="exact" w:line="280"/>
        <w:ind w:left="100"/>
      </w:pPr>
      <w:r>
        <w:rPr>
          <w:rFonts w:cs="Calibri" w:hAnsi="Calibri" w:eastAsia="Calibri" w:ascii="Calibri"/>
          <w:b/>
          <w:sz w:val="24"/>
          <w:szCs w:val="24"/>
        </w:rPr>
        <w:t>Team</w:t>
      </w:r>
      <w:r>
        <w:rPr>
          <w:rFonts w:cs="Calibri" w:hAnsi="Calibri" w:eastAsia="Calibri" w:ascii="Calibri"/>
          <w:b/>
          <w:sz w:val="24"/>
          <w:szCs w:val="24"/>
        </w:rPr>
        <w:t> </w:t>
      </w:r>
      <w:r>
        <w:rPr>
          <w:rFonts w:cs="Calibri" w:hAnsi="Calibri" w:eastAsia="Calibri" w:ascii="Calibri"/>
          <w:b/>
          <w:sz w:val="24"/>
          <w:szCs w:val="24"/>
        </w:rPr>
        <w:t>Number:</w:t>
      </w:r>
      <w:r>
        <w:rPr>
          <w:rFonts w:cs="Calibri" w:hAnsi="Calibri" w:eastAsia="Calibri" w:ascii="Calibri"/>
          <w:b/>
          <w:sz w:val="24"/>
          <w:szCs w:val="24"/>
        </w:rPr>
        <w:t>   </w:t>
      </w:r>
      <w:r>
        <w:rPr>
          <w:rFonts w:cs="Calibri" w:hAnsi="Calibri" w:eastAsia="Calibri" w:ascii="Calibri"/>
          <w:b/>
          <w:w w:val="187"/>
          <w:sz w:val="24"/>
          <w:szCs w:val="24"/>
        </w:rPr>
      </w:r>
      <w:r>
        <w:rPr>
          <w:rFonts w:cs="Calibri" w:hAnsi="Calibri" w:eastAsia="Calibri" w:ascii="Calibri"/>
          <w:b/>
          <w:w w:val="187"/>
          <w:sz w:val="24"/>
          <w:szCs w:val="24"/>
          <w:u w:val="single" w:color="000000"/>
        </w:rPr>
        <w:t> </w:t>
      </w:r>
      <w:r>
        <w:rPr>
          <w:rFonts w:cs="Calibri" w:hAnsi="Calibri" w:eastAsia="Calibri" w:ascii="Calibri"/>
          <w:b/>
          <w:w w:val="100"/>
          <w:sz w:val="24"/>
          <w:szCs w:val="24"/>
          <w:u w:val="single" w:color="000000"/>
        </w:rPr>
        <w:tab/>
      </w:r>
      <w:r>
        <w:rPr>
          <w:rFonts w:cs="Calibri" w:hAnsi="Calibri" w:eastAsia="Calibri" w:ascii="Calibri"/>
          <w:b/>
          <w:w w:val="100"/>
          <w:sz w:val="24"/>
          <w:szCs w:val="24"/>
          <w:u w:val="single" w:color="000000"/>
        </w:rPr>
      </w:r>
      <w:r>
        <w:rPr>
          <w:rFonts w:cs="Calibri" w:hAnsi="Calibri" w:eastAsia="Calibri" w:ascii="Calibri"/>
          <w:b/>
          <w:w w:val="100"/>
          <w:sz w:val="24"/>
          <w:szCs w:val="24"/>
        </w:rPr>
      </w:r>
      <w:r>
        <w:rPr>
          <w:rFonts w:cs="Calibri" w:hAnsi="Calibri" w:eastAsia="Calibri" w:ascii="Calibri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tabs>
          <w:tab w:pos="8200" w:val="left"/>
        </w:tabs>
        <w:jc w:val="left"/>
        <w:spacing w:before="11" w:lineRule="exact" w:line="280"/>
        <w:ind w:left="100"/>
      </w:pPr>
      <w:r>
        <w:rPr>
          <w:rFonts w:cs="Calibri" w:hAnsi="Calibri" w:eastAsia="Calibri" w:ascii="Calibri"/>
          <w:b/>
          <w:sz w:val="24"/>
          <w:szCs w:val="24"/>
        </w:rPr>
        <w:t>Teammate</w:t>
      </w:r>
      <w:r>
        <w:rPr>
          <w:rFonts w:cs="Calibri" w:hAnsi="Calibri" w:eastAsia="Calibri" w:ascii="Calibri"/>
          <w:b/>
          <w:sz w:val="24"/>
          <w:szCs w:val="24"/>
        </w:rPr>
        <w:t> </w:t>
      </w:r>
      <w:r>
        <w:rPr>
          <w:rFonts w:cs="Calibri" w:hAnsi="Calibri" w:eastAsia="Calibri" w:ascii="Calibri"/>
          <w:b/>
          <w:sz w:val="24"/>
          <w:szCs w:val="24"/>
        </w:rPr>
        <w:t>#1</w:t>
      </w:r>
      <w:r>
        <w:rPr>
          <w:rFonts w:cs="Calibri" w:hAnsi="Calibri" w:eastAsia="Calibri" w:ascii="Calibri"/>
          <w:b/>
          <w:sz w:val="24"/>
          <w:szCs w:val="24"/>
        </w:rPr>
        <w:t> </w:t>
      </w:r>
      <w:r>
        <w:rPr>
          <w:rFonts w:cs="Calibri" w:hAnsi="Calibri" w:eastAsia="Calibri" w:ascii="Calibri"/>
          <w:b/>
          <w:sz w:val="24"/>
          <w:szCs w:val="24"/>
        </w:rPr>
        <w:t>Name</w:t>
      </w:r>
      <w:r>
        <w:rPr>
          <w:rFonts w:cs="Calibri" w:hAnsi="Calibri" w:eastAsia="Calibri" w:ascii="Calibri"/>
          <w:sz w:val="24"/>
          <w:szCs w:val="24"/>
        </w:rPr>
        <w:t>:</w:t>
      </w:r>
      <w:r>
        <w:rPr>
          <w:rFonts w:cs="Calibri" w:hAnsi="Calibri" w:eastAsia="Calibri" w:ascii="Calibri"/>
          <w:sz w:val="24"/>
          <w:szCs w:val="24"/>
        </w:rPr>
        <w:t> </w:t>
      </w:r>
      <w:r>
        <w:rPr>
          <w:rFonts w:cs="Calibri" w:hAnsi="Calibri" w:eastAsia="Calibri" w:ascii="Calibri"/>
          <w:sz w:val="24"/>
          <w:szCs w:val="24"/>
          <w:u w:val="single" w:color="000000"/>
        </w:rPr>
        <w:t> </w:t>
      </w:r>
      <w:r>
        <w:rPr>
          <w:rFonts w:cs="Calibri" w:hAnsi="Calibri" w:eastAsia="Calibri" w:ascii="Calibri"/>
          <w:sz w:val="24"/>
          <w:szCs w:val="24"/>
          <w:u w:val="single" w:color="000000"/>
        </w:rPr>
        <w:tab/>
      </w:r>
      <w:r>
        <w:rPr>
          <w:rFonts w:cs="Calibri" w:hAnsi="Calibri" w:eastAsia="Calibri" w:ascii="Calibri"/>
          <w:sz w:val="24"/>
          <w:szCs w:val="24"/>
          <w:u w:val="single" w:color="000000"/>
        </w:rPr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tabs>
          <w:tab w:pos="8200" w:val="left"/>
        </w:tabs>
        <w:jc w:val="left"/>
        <w:spacing w:before="11" w:lineRule="exact" w:line="280"/>
        <w:ind w:left="100"/>
      </w:pPr>
      <w:r>
        <w:rPr>
          <w:rFonts w:cs="Calibri" w:hAnsi="Calibri" w:eastAsia="Calibri" w:ascii="Calibri"/>
          <w:b/>
          <w:sz w:val="24"/>
          <w:szCs w:val="24"/>
        </w:rPr>
        <w:t>Teammate</w:t>
      </w:r>
      <w:r>
        <w:rPr>
          <w:rFonts w:cs="Calibri" w:hAnsi="Calibri" w:eastAsia="Calibri" w:ascii="Calibri"/>
          <w:b/>
          <w:sz w:val="24"/>
          <w:szCs w:val="24"/>
        </w:rPr>
        <w:t> </w:t>
      </w:r>
      <w:r>
        <w:rPr>
          <w:rFonts w:cs="Calibri" w:hAnsi="Calibri" w:eastAsia="Calibri" w:ascii="Calibri"/>
          <w:b/>
          <w:sz w:val="24"/>
          <w:szCs w:val="24"/>
        </w:rPr>
        <w:t>#2</w:t>
      </w:r>
      <w:r>
        <w:rPr>
          <w:rFonts w:cs="Calibri" w:hAnsi="Calibri" w:eastAsia="Calibri" w:ascii="Calibri"/>
          <w:b/>
          <w:sz w:val="24"/>
          <w:szCs w:val="24"/>
        </w:rPr>
        <w:t> </w:t>
      </w:r>
      <w:r>
        <w:rPr>
          <w:rFonts w:cs="Calibri" w:hAnsi="Calibri" w:eastAsia="Calibri" w:ascii="Calibri"/>
          <w:b/>
          <w:sz w:val="24"/>
          <w:szCs w:val="24"/>
        </w:rPr>
        <w:t>Name</w:t>
      </w:r>
      <w:r>
        <w:rPr>
          <w:rFonts w:cs="Calibri" w:hAnsi="Calibri" w:eastAsia="Calibri" w:ascii="Calibri"/>
          <w:sz w:val="24"/>
          <w:szCs w:val="24"/>
        </w:rPr>
        <w:t>:</w:t>
      </w:r>
      <w:r>
        <w:rPr>
          <w:rFonts w:cs="Calibri" w:hAnsi="Calibri" w:eastAsia="Calibri" w:ascii="Calibri"/>
          <w:sz w:val="24"/>
          <w:szCs w:val="24"/>
        </w:rPr>
        <w:t> </w:t>
      </w:r>
      <w:r>
        <w:rPr>
          <w:rFonts w:cs="Calibri" w:hAnsi="Calibri" w:eastAsia="Calibri" w:ascii="Calibri"/>
          <w:sz w:val="24"/>
          <w:szCs w:val="24"/>
          <w:u w:val="single" w:color="000000"/>
        </w:rPr>
        <w:t> </w:t>
      </w:r>
      <w:r>
        <w:rPr>
          <w:rFonts w:cs="Calibri" w:hAnsi="Calibri" w:eastAsia="Calibri" w:ascii="Calibri"/>
          <w:sz w:val="24"/>
          <w:szCs w:val="24"/>
          <w:u w:val="single" w:color="000000"/>
        </w:rPr>
        <w:tab/>
      </w:r>
      <w:r>
        <w:rPr>
          <w:rFonts w:cs="Calibri" w:hAnsi="Calibri" w:eastAsia="Calibri" w:ascii="Calibri"/>
          <w:sz w:val="24"/>
          <w:szCs w:val="24"/>
          <w:u w:val="single" w:color="000000"/>
        </w:rPr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spacing w:before="3"/>
        <w:ind w:left="2800"/>
      </w:pP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MINI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ROBOTIC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ARM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SCORE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SHEET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2530"/>
      </w:pP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Project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Category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                                                   </w:t>
      </w:r>
      <w:r>
        <w:rPr>
          <w:rFonts w:cs="Calibri" w:hAnsi="Calibri" w:eastAsia="Calibri" w:ascii="Calibri"/>
          <w:b/>
          <w:spacing w:val="3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Tutor/TA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Signature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pict>
          <v:group style="position:absolute;margin-left:421.5pt;margin-top:13.0195pt;width:95.625pt;height:0pt;mso-position-horizontal-relative:page;mso-position-vertical-relative:paragraph;z-index:-78" coordorigin="8430,260" coordsize="1913,0">
            <v:shape style="position:absolute;left:8430;top:260;width:1913;height:0" coordorigin="8430,260" coordsize="1913,0" path="m8430,260l10343,260e" filled="f" stroked="t" strokeweight="1.08975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1.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 </w:t>
      </w:r>
      <w:r>
        <w:rPr>
          <w:rFonts w:cs="Calibri" w:hAnsi="Calibri" w:eastAsia="Calibri" w:ascii="Calibri"/>
          <w:b/>
          <w:spacing w:val="1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Challenge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1: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Design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Robotic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Arm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Frames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460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  </w:t>
      </w:r>
      <w:r>
        <w:rPr>
          <w:rFonts w:cs="Calibri" w:hAnsi="Calibri" w:eastAsia="Calibri" w:ascii="Calibri"/>
          <w:spacing w:val="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Design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of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10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parts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of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the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mechanical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arm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(PDF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&amp;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SVG)</w:t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460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  </w:t>
      </w:r>
      <w:r>
        <w:rPr>
          <w:rFonts w:cs="Calibri" w:hAnsi="Calibri" w:eastAsia="Calibri" w:ascii="Calibri"/>
          <w:spacing w:val="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3D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printed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extra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piece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(part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#11)</w:t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460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  </w:t>
      </w:r>
      <w:r>
        <w:rPr>
          <w:rFonts w:cs="Calibri" w:hAnsi="Calibri" w:eastAsia="Calibri" w:ascii="Calibri"/>
          <w:spacing w:val="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Design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of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7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parts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of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controlling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arm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(PDF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&amp;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SVG)</w:t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460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  </w:t>
      </w:r>
      <w:r>
        <w:rPr>
          <w:rFonts w:cs="Calibri" w:hAnsi="Calibri" w:eastAsia="Calibri" w:ascii="Calibri"/>
          <w:spacing w:val="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3D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modeled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and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printed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component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(part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#8)</w:t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pict>
          <v:group style="position:absolute;margin-left:421.5pt;margin-top:13.0195pt;width:95.625pt;height:0pt;mso-position-horizontal-relative:page;mso-position-vertical-relative:paragraph;z-index:-77" coordorigin="8430,260" coordsize="1913,0">
            <v:shape style="position:absolute;left:8430;top:260;width:1913;height:0" coordorigin="8430,260" coordsize="1913,0" path="m8430,260l10343,260e" filled="f" stroked="t" strokeweight="1.08975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2.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 </w:t>
      </w:r>
      <w:r>
        <w:rPr>
          <w:rFonts w:cs="Calibri" w:hAnsi="Calibri" w:eastAsia="Calibri" w:ascii="Calibri"/>
          <w:b/>
          <w:spacing w:val="1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Challenge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2: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Assemble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Mechanical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(Servo)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Arm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460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  </w:t>
      </w:r>
      <w:r>
        <w:rPr>
          <w:rFonts w:cs="Calibri" w:hAnsi="Calibri" w:eastAsia="Calibri" w:ascii="Calibri"/>
          <w:spacing w:val="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Assembled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mechanical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arm</w:t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460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  </w:t>
      </w:r>
      <w:r>
        <w:rPr>
          <w:rFonts w:cs="Calibri" w:hAnsi="Calibri" w:eastAsia="Calibri" w:ascii="Calibri"/>
          <w:spacing w:val="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3D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model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of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the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gripper</w:t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460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  </w:t>
      </w:r>
      <w:r>
        <w:rPr>
          <w:rFonts w:cs="Calibri" w:hAnsi="Calibri" w:eastAsia="Calibri" w:ascii="Calibri"/>
          <w:spacing w:val="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Assembled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gripper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with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given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STL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file</w:t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pict>
          <v:group style="position:absolute;margin-left:421.5pt;margin-top:13.0195pt;width:95.625pt;height:0pt;mso-position-horizontal-relative:page;mso-position-vertical-relative:paragraph;z-index:-76" coordorigin="8430,260" coordsize="1913,0">
            <v:shape style="position:absolute;left:8430;top:260;width:1913;height:0" coordorigin="8430,260" coordsize="1913,0" path="m8430,260l10343,260e" filled="f" stroked="t" strokeweight="1.08975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3.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 </w:t>
      </w:r>
      <w:r>
        <w:rPr>
          <w:rFonts w:cs="Calibri" w:hAnsi="Calibri" w:eastAsia="Calibri" w:ascii="Calibri"/>
          <w:b/>
          <w:spacing w:val="1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Challenge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3: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Assemble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Control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(Pot)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Arm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460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  </w:t>
      </w:r>
      <w:r>
        <w:rPr>
          <w:rFonts w:cs="Calibri" w:hAnsi="Calibri" w:eastAsia="Calibri" w:ascii="Calibri"/>
          <w:spacing w:val="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Assembled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control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arm</w:t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pict>
          <v:group style="position:absolute;margin-left:420.352pt;margin-top:13.0195pt;width:95.625pt;height:0pt;mso-position-horizontal-relative:page;mso-position-vertical-relative:paragraph;z-index:-75" coordorigin="8407,260" coordsize="1913,0">
            <v:shape style="position:absolute;left:8407;top:260;width:1913;height:0" coordorigin="8407,260" coordsize="1913,0" path="m8407,260l10320,260e" filled="f" stroked="t" strokeweight="1.08975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4.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 </w:t>
      </w:r>
      <w:r>
        <w:rPr>
          <w:rFonts w:cs="Calibri" w:hAnsi="Calibri" w:eastAsia="Calibri" w:ascii="Calibri"/>
          <w:b/>
          <w:spacing w:val="1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Challenge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4: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Connect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Both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Arms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to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the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Arduino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460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  </w:t>
      </w:r>
      <w:r>
        <w:rPr>
          <w:rFonts w:cs="Calibri" w:hAnsi="Calibri" w:eastAsia="Calibri" w:ascii="Calibri"/>
          <w:spacing w:val="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All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components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assembled</w:t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pict>
          <v:group style="position:absolute;margin-left:421.5pt;margin-top:13.0195pt;width:95.625pt;height:0pt;mso-position-horizontal-relative:page;mso-position-vertical-relative:paragraph;z-index:-74" coordorigin="8430,260" coordsize="1913,0">
            <v:shape style="position:absolute;left:8430;top:260;width:1913;height:0" coordorigin="8430,260" coordsize="1913,0" path="m8430,260l10343,260e" filled="f" stroked="t" strokeweight="1.08975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5.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 </w:t>
      </w:r>
      <w:r>
        <w:rPr>
          <w:rFonts w:cs="Calibri" w:hAnsi="Calibri" w:eastAsia="Calibri" w:ascii="Calibri"/>
          <w:b/>
          <w:spacing w:val="1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Challenge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5: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Program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the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Robotic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Arm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460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  </w:t>
      </w:r>
      <w:r>
        <w:rPr>
          <w:rFonts w:cs="Calibri" w:hAnsi="Calibri" w:eastAsia="Calibri" w:ascii="Calibri"/>
          <w:spacing w:val="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Everything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works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and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looks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organized</w:t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0"/>
      </w:pPr>
      <w:r>
        <w:rPr>
          <w:rFonts w:cs="Calibri" w:hAnsi="Calibri" w:eastAsia="Calibri" w:ascii="Calibri"/>
          <w:b/>
          <w:color w:val="006FC0"/>
          <w:spacing w:val="0"/>
          <w:w w:val="100"/>
          <w:sz w:val="24"/>
          <w:szCs w:val="24"/>
        </w:rPr>
        <w:t>Comments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4"/>
          <w:szCs w:val="24"/>
        </w:rPr>
        <w:t>from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006FC0"/>
          <w:spacing w:val="0"/>
          <w:w w:val="100"/>
          <w:sz w:val="24"/>
          <w:szCs w:val="24"/>
        </w:rPr>
        <w:t>TA/tutor:</w:t>
      </w:r>
      <w:r>
        <w:rPr>
          <w:rFonts w:cs="Calibri" w:hAnsi="Calibri" w:eastAsia="Calibri" w:ascii="Calibri"/>
          <w:color w:val="000000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both"/>
        <w:spacing w:before="11" w:lineRule="auto" w:line="356"/>
        <w:ind w:left="100" w:right="66"/>
      </w:pPr>
      <w:r>
        <w:rPr>
          <w:rFonts w:cs="Calibri" w:hAnsi="Calibri" w:eastAsia="Calibri" w:ascii="Calibri"/>
          <w:b/>
          <w:color w:val="FF0000"/>
          <w:spacing w:val="0"/>
          <w:w w:val="100"/>
          <w:sz w:val="24"/>
          <w:szCs w:val="24"/>
        </w:rPr>
        <w:t>Note:</w:t>
      </w:r>
      <w:r>
        <w:rPr>
          <w:rFonts w:cs="Calibri" w:hAnsi="Calibri" w:eastAsia="Calibri" w:ascii="Calibri"/>
          <w:b/>
          <w:color w:val="FF0000"/>
          <w:spacing w:val="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PLEASE</w:t>
      </w:r>
      <w:r>
        <w:rPr>
          <w:rFonts w:cs="Calibri" w:hAnsi="Calibri" w:eastAsia="Calibri" w:ascii="Calibri"/>
          <w:color w:val="FF0000"/>
          <w:spacing w:val="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STAPLE</w:t>
      </w:r>
      <w:r>
        <w:rPr>
          <w:rFonts w:cs="Calibri" w:hAnsi="Calibri" w:eastAsia="Calibri" w:ascii="Calibri"/>
          <w:color w:val="FF0000"/>
          <w:spacing w:val="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THIS</w:t>
      </w:r>
      <w:r>
        <w:rPr>
          <w:rFonts w:cs="Calibri" w:hAnsi="Calibri" w:eastAsia="Calibri" w:ascii="Calibri"/>
          <w:color w:val="FF0000"/>
          <w:spacing w:val="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PAGE</w:t>
      </w:r>
      <w:r>
        <w:rPr>
          <w:rFonts w:cs="Calibri" w:hAnsi="Calibri" w:eastAsia="Calibri" w:ascii="Calibri"/>
          <w:color w:val="FF0000"/>
          <w:spacing w:val="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IN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FRONT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OF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THE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PROJECT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PACKET.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ONE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PROJECT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PACKET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SUBMISSION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PER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TEAM.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MAKE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SURE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THAT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YOU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FILL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OUT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ALL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BLANKS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AND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ANSWER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ALL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QUESTIONS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IN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YOUR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PROJECT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4"/>
          <w:szCs w:val="24"/>
        </w:rPr>
        <w:t>PACKET.</w:t>
      </w:r>
      <w:r>
        <w:rPr>
          <w:rFonts w:cs="Calibri" w:hAnsi="Calibri" w:eastAsia="Calibri" w:ascii="Calibri"/>
          <w:color w:val="000000"/>
          <w:spacing w:val="0"/>
          <w:w w:val="100"/>
          <w:sz w:val="24"/>
          <w:szCs w:val="24"/>
        </w:rPr>
      </w:r>
    </w:p>
    <w:sectPr>
      <w:type w:val="continuous"/>
      <w:pgSz w:w="12240" w:h="15840"/>
      <w:pgMar w:top="780" w:bottom="280" w:left="1340" w:right="134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